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DB71" w14:textId="0CDCF435" w:rsidR="007F19E3" w:rsidRPr="007F19E3" w:rsidRDefault="007F19E3" w:rsidP="007F19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F19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Analysis </w:t>
      </w:r>
      <w:r w:rsidRPr="007F19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from</w:t>
      </w:r>
      <w:proofErr w:type="gramEnd"/>
      <w:r w:rsidRPr="007F19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Open Weather Map data with random distribution of cities in total range of latitudes and longitudes</w:t>
      </w:r>
    </w:p>
    <w:p w14:paraId="0C813ECB" w14:textId="1453FC0E" w:rsidR="007F19E3" w:rsidRPr="007F19E3" w:rsidRDefault="007F19E3" w:rsidP="007F19E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9E3">
        <w:rPr>
          <w:rFonts w:ascii="Times New Roman" w:eastAsia="Times New Roman" w:hAnsi="Symbol" w:cs="Times New Roman"/>
          <w:sz w:val="24"/>
          <w:szCs w:val="24"/>
        </w:rPr>
        <w:t>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 Temperatures</w:t>
      </w:r>
      <w:proofErr w:type="gramEnd"/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are higher near the equator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peak is about 10 degrees N lat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52A2D3" w14:textId="2E5F4B5D" w:rsidR="007F19E3" w:rsidRPr="007F19E3" w:rsidRDefault="007F19E3" w:rsidP="007F19E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9E3">
        <w:rPr>
          <w:rFonts w:ascii="Times New Roman" w:eastAsia="Times New Roman" w:hAnsi="Symbol" w:cs="Times New Roman"/>
          <w:sz w:val="24"/>
          <w:szCs w:val="24"/>
        </w:rPr>
        <w:t>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is no </w:t>
      </w:r>
      <w:r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between Latitude and Humidity. </w:t>
      </w:r>
    </w:p>
    <w:p w14:paraId="5E3D5184" w14:textId="517D0C1A" w:rsidR="007F19E3" w:rsidRPr="007F19E3" w:rsidRDefault="007F19E3" w:rsidP="007F19E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9E3">
        <w:rPr>
          <w:rFonts w:ascii="Times New Roman" w:eastAsia="Times New Roman" w:hAnsi="Symbol" w:cs="Times New Roman"/>
          <w:sz w:val="24"/>
          <w:szCs w:val="24"/>
        </w:rPr>
        <w:t>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is no </w:t>
      </w:r>
      <w:r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between Latitude and Cloudiness. </w:t>
      </w:r>
    </w:p>
    <w:p w14:paraId="716D1F20" w14:textId="55F41093" w:rsidR="007F19E3" w:rsidRPr="007F19E3" w:rsidRDefault="007F19E3" w:rsidP="007F19E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9E3">
        <w:rPr>
          <w:rFonts w:ascii="Times New Roman" w:eastAsia="Times New Roman" w:hAnsi="Symbol" w:cs="Times New Roman"/>
          <w:sz w:val="24"/>
          <w:szCs w:val="24"/>
        </w:rPr>
        <w:t>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7F19E3">
        <w:rPr>
          <w:rFonts w:ascii="Times New Roman" w:eastAsia="Times New Roman" w:hAnsi="Times New Roman" w:cs="Times New Roman"/>
          <w:sz w:val="24"/>
          <w:szCs w:val="24"/>
        </w:rPr>
        <w:t xml:space="preserve"> is 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correlation </w:t>
      </w:r>
      <w:r w:rsidRPr="007F19E3">
        <w:rPr>
          <w:rFonts w:ascii="Times New Roman" w:eastAsia="Times New Roman" w:hAnsi="Times New Roman" w:cs="Times New Roman"/>
          <w:sz w:val="24"/>
          <w:szCs w:val="24"/>
        </w:rPr>
        <w:t>between Latitude and Wind Speed</w:t>
      </w:r>
    </w:p>
    <w:p w14:paraId="024FF73B" w14:textId="77777777"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E3"/>
    <w:rsid w:val="00645252"/>
    <w:rsid w:val="006D3D74"/>
    <w:rsid w:val="007F19E3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71B7"/>
  <w15:chartTrackingRefBased/>
  <w15:docId w15:val="{26E56429-8C04-483A-B575-7F4CC87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yerRuth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HollyerRuthAnn</dc:creator>
  <cp:keywords/>
  <dc:description/>
  <cp:lastModifiedBy>HollyerRuthAnn</cp:lastModifiedBy>
  <cp:revision>1</cp:revision>
  <dcterms:created xsi:type="dcterms:W3CDTF">2019-03-24T18:27:00Z</dcterms:created>
  <dcterms:modified xsi:type="dcterms:W3CDTF">2019-03-24T18:32:00Z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